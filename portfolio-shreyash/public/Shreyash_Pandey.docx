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A1D" w14:textId="4B403829" w:rsidR="00F5689F" w:rsidRDefault="00B30B58" w:rsidP="00B30B58">
      <w:pPr>
        <w:tabs>
          <w:tab w:val="left" w:pos="7730"/>
        </w:tabs>
      </w:pPr>
      <w:bookmarkStart w:id="0" w:name="_Hlk144251080"/>
      <w:r>
        <w:tab/>
      </w:r>
    </w:p>
    <w:tbl>
      <w:tblPr>
        <w:tblW w:w="5014" w:type="pct"/>
        <w:tblLayout w:type="fixed"/>
        <w:tblLook w:val="0600" w:firstRow="0" w:lastRow="0" w:firstColumn="0" w:lastColumn="0" w:noHBand="1" w:noVBand="1"/>
      </w:tblPr>
      <w:tblGrid>
        <w:gridCol w:w="5183"/>
        <w:gridCol w:w="236"/>
        <w:gridCol w:w="238"/>
        <w:gridCol w:w="5159"/>
      </w:tblGrid>
      <w:tr w:rsidR="00B30B58" w14:paraId="33A36F6F" w14:textId="77777777" w:rsidTr="00A87EBD">
        <w:trPr>
          <w:trHeight w:val="1728"/>
        </w:trPr>
        <w:tc>
          <w:tcPr>
            <w:tcW w:w="2396" w:type="pct"/>
          </w:tcPr>
          <w:p w14:paraId="176EFEB9" w14:textId="5B685C11" w:rsidR="00B30B58" w:rsidRPr="00BD7C20" w:rsidRDefault="00B30B58" w:rsidP="00F5689F">
            <w:pPr>
              <w:pStyle w:val="Title"/>
              <w:rPr>
                <w:sz w:val="28"/>
                <w:szCs w:val="28"/>
              </w:rPr>
            </w:pPr>
            <w:r w:rsidRPr="00BD7C20">
              <w:rPr>
                <w:sz w:val="28"/>
                <w:szCs w:val="28"/>
              </w:rPr>
              <w:t>Shreyash Pandey</w:t>
            </w:r>
          </w:p>
          <w:p w14:paraId="3448D0D7" w14:textId="0F59A77C" w:rsidR="00B30B58" w:rsidRDefault="00B30B58" w:rsidP="00BD7C20">
            <w:pPr>
              <w:pStyle w:val="Subtitle"/>
              <w:rPr>
                <w:sz w:val="22"/>
                <w:szCs w:val="22"/>
              </w:rPr>
            </w:pPr>
            <w:r w:rsidRPr="00BD7C20">
              <w:rPr>
                <w:sz w:val="22"/>
                <w:szCs w:val="22"/>
              </w:rPr>
              <w:t>Software Engineer</w:t>
            </w: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EBD5CA" wp14:editId="0E7579EE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6A84F5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0C90E41" w14:textId="77777777" w:rsidR="00BD7C20" w:rsidRPr="00BD7C20" w:rsidRDefault="00BD7C20" w:rsidP="00BD7C20"/>
          <w:p w14:paraId="182EBDED" w14:textId="7751D488" w:rsidR="00B30B58" w:rsidRPr="00945896" w:rsidRDefault="004A3B9F" w:rsidP="00945896">
            <w:pPr>
              <w:tabs>
                <w:tab w:val="left" w:pos="4110"/>
              </w:tabs>
            </w:pPr>
            <w:r>
              <w:t>A</w:t>
            </w:r>
            <w:r w:rsidR="005474DB">
              <w:t>n</w:t>
            </w:r>
            <w:r>
              <w:t xml:space="preserve"> engineer who </w:t>
            </w:r>
            <w:r w:rsidR="00237AAC">
              <w:t>focuses</w:t>
            </w:r>
            <w:r>
              <w:t xml:space="preserve"> on building well tested and scalable products.</w:t>
            </w:r>
          </w:p>
        </w:tc>
        <w:tc>
          <w:tcPr>
            <w:tcW w:w="109" w:type="pct"/>
          </w:tcPr>
          <w:p w14:paraId="5438E1D9" w14:textId="77777777" w:rsidR="00B30B58" w:rsidRPr="00F5689F" w:rsidRDefault="00B30B58" w:rsidP="00F5689F"/>
        </w:tc>
        <w:tc>
          <w:tcPr>
            <w:tcW w:w="110" w:type="pct"/>
          </w:tcPr>
          <w:p w14:paraId="7B3D6E52" w14:textId="77777777" w:rsidR="00B30B58" w:rsidRPr="00945896" w:rsidRDefault="00B30B58" w:rsidP="00E6525B">
            <w:pPr>
              <w:pStyle w:val="BodyContactInf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5" w:type="pct"/>
            <w:vMerge w:val="restart"/>
            <w:vAlign w:val="bottom"/>
          </w:tcPr>
          <w:p w14:paraId="253D16E1" w14:textId="2560522E" w:rsidR="00B30B58" w:rsidRPr="00945896" w:rsidRDefault="00B30B58" w:rsidP="00BD7C20">
            <w:pPr>
              <w:pStyle w:val="BodyContactInfo"/>
              <w:ind w:left="0"/>
              <w:rPr>
                <w:b/>
                <w:bCs/>
                <w:sz w:val="24"/>
                <w:szCs w:val="24"/>
              </w:rPr>
            </w:pPr>
            <w:r w:rsidRPr="00945896">
              <w:rPr>
                <w:b/>
                <w:bCs/>
                <w:sz w:val="24"/>
                <w:szCs w:val="24"/>
              </w:rPr>
              <w:t>EDUCATION</w:t>
            </w:r>
          </w:p>
        </w:tc>
      </w:tr>
      <w:tr w:rsidR="00B30B58" w:rsidRPr="00F5689F" w14:paraId="1898293B" w14:textId="77777777" w:rsidTr="00A87EBD">
        <w:trPr>
          <w:trHeight w:val="115"/>
        </w:trPr>
        <w:tc>
          <w:tcPr>
            <w:tcW w:w="2396" w:type="pct"/>
            <w:shd w:val="clear" w:color="auto" w:fill="auto"/>
          </w:tcPr>
          <w:p w14:paraId="1FF6C9EC" w14:textId="73C75410" w:rsidR="00B30B58" w:rsidRPr="00945896" w:rsidRDefault="00B30B58" w:rsidP="00F5689F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45896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109" w:type="pct"/>
            <w:shd w:val="clear" w:color="auto" w:fill="auto"/>
          </w:tcPr>
          <w:p w14:paraId="59AD18FB" w14:textId="77777777" w:rsidR="00B30B58" w:rsidRPr="00F5689F" w:rsidRDefault="00B30B58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10" w:type="pct"/>
          </w:tcPr>
          <w:p w14:paraId="64E316D9" w14:textId="77777777" w:rsidR="00B30B58" w:rsidRPr="00F5689F" w:rsidRDefault="00B30B58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385" w:type="pct"/>
            <w:vMerge/>
            <w:shd w:val="clear" w:color="auto" w:fill="auto"/>
          </w:tcPr>
          <w:p w14:paraId="60A44281" w14:textId="7EBE4828" w:rsidR="00B30B58" w:rsidRPr="00F5689F" w:rsidRDefault="00B30B58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B30B58" w14:paraId="5378F01A" w14:textId="77777777" w:rsidTr="00A87EBD">
        <w:tc>
          <w:tcPr>
            <w:tcW w:w="2396" w:type="pct"/>
          </w:tcPr>
          <w:p w14:paraId="3941A7FE" w14:textId="38B4C0D5" w:rsidR="00B30B58" w:rsidRPr="00FC49E3" w:rsidRDefault="00B30B58" w:rsidP="004F5340">
            <w:pPr>
              <w:pStyle w:val="Heading1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56715E" wp14:editId="5447C949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7B6E05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9" w:type="pct"/>
          </w:tcPr>
          <w:p w14:paraId="26D682FB" w14:textId="77777777" w:rsidR="00B30B58" w:rsidRDefault="00B30B58" w:rsidP="004F5340"/>
        </w:tc>
        <w:tc>
          <w:tcPr>
            <w:tcW w:w="110" w:type="pct"/>
          </w:tcPr>
          <w:p w14:paraId="7FBDF188" w14:textId="77777777" w:rsidR="00B30B58" w:rsidRPr="00E93F11" w:rsidRDefault="00B30B58" w:rsidP="004F5340">
            <w:pPr>
              <w:pStyle w:val="Heading1"/>
              <w:rPr>
                <w:noProof/>
                <w:sz w:val="10"/>
                <w:szCs w:val="10"/>
              </w:rPr>
            </w:pPr>
          </w:p>
        </w:tc>
        <w:tc>
          <w:tcPr>
            <w:tcW w:w="2385" w:type="pct"/>
          </w:tcPr>
          <w:p w14:paraId="0E6BAA82" w14:textId="76F06775" w:rsidR="00B30B58" w:rsidRDefault="00B30B58" w:rsidP="004F5340">
            <w:pPr>
              <w:pStyle w:val="Heading1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01A8FF7" wp14:editId="3611A8A2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998693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30B58" w:rsidRPr="00F5689F" w14:paraId="0A6282B4" w14:textId="77777777" w:rsidTr="00A87EBD">
        <w:trPr>
          <w:trHeight w:val="115"/>
        </w:trPr>
        <w:tc>
          <w:tcPr>
            <w:tcW w:w="2396" w:type="pct"/>
            <w:shd w:val="clear" w:color="auto" w:fill="auto"/>
          </w:tcPr>
          <w:p w14:paraId="5E7F27A4" w14:textId="77777777" w:rsidR="00B30B58" w:rsidRPr="00E97CB2" w:rsidRDefault="00B30B58" w:rsidP="004F5340">
            <w:pPr>
              <w:pStyle w:val="DateRange"/>
            </w:pPr>
            <w:r>
              <w:t>June 2021, Current</w:t>
            </w:r>
            <w:r w:rsidRPr="00E97CB2">
              <w:t xml:space="preserve"> </w:t>
            </w:r>
          </w:p>
          <w:p w14:paraId="4F20A1C8" w14:textId="77777777" w:rsidR="00B30B58" w:rsidRDefault="00B30B58" w:rsidP="004F5340">
            <w:pPr>
              <w:pStyle w:val="JobTitleandDegree"/>
            </w:pPr>
            <w:r>
              <w:t xml:space="preserve">Software Engineer, </w:t>
            </w:r>
            <w:proofErr w:type="spellStart"/>
            <w:r>
              <w:t>Leadsquared</w:t>
            </w:r>
            <w:proofErr w:type="spellEnd"/>
          </w:p>
          <w:p w14:paraId="31EB6261" w14:textId="77777777" w:rsidR="00B30B58" w:rsidRPr="00E97CB2" w:rsidRDefault="00B30B58" w:rsidP="004F5340">
            <w:pPr>
              <w:pStyle w:val="DateRange"/>
            </w:pPr>
            <w:r>
              <w:t>July 2020, June 2021</w:t>
            </w:r>
          </w:p>
          <w:p w14:paraId="2E29EC38" w14:textId="77777777" w:rsidR="00B30B58" w:rsidRDefault="00B30B58" w:rsidP="004F5340">
            <w:pPr>
              <w:pStyle w:val="JobTitleandDegree"/>
            </w:pPr>
            <w:r>
              <w:t xml:space="preserve">Software Engineer Intern, </w:t>
            </w:r>
            <w:proofErr w:type="spellStart"/>
            <w:r>
              <w:t>Leadsquared</w:t>
            </w:r>
            <w:proofErr w:type="spellEnd"/>
          </w:p>
          <w:p w14:paraId="1957F70A" w14:textId="77777777" w:rsidR="00B30B58" w:rsidRPr="00457A5D" w:rsidRDefault="00B30B58" w:rsidP="004F5340">
            <w:pPr>
              <w:pStyle w:val="DateRange"/>
              <w:rPr>
                <w:b/>
                <w:bCs/>
                <w:sz w:val="32"/>
                <w:szCs w:val="32"/>
              </w:rPr>
            </w:pPr>
            <w:r w:rsidRPr="00945896">
              <w:rPr>
                <w:b/>
                <w:bCs/>
                <w:sz w:val="24"/>
              </w:rPr>
              <w:t>Projects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7A613C" wp14:editId="4AF0F936">
                      <wp:extent cx="3871686" cy="0"/>
                      <wp:effectExtent l="0" t="19050" r="33655" b="19050"/>
                      <wp:docPr id="1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CCA8C8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714A632" w14:textId="77777777" w:rsidR="008B780E" w:rsidRDefault="008B780E" w:rsidP="008B780E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14:paraId="3FCBA660" w14:textId="17104ADC" w:rsidR="00A87EBD" w:rsidRPr="00D44DDC" w:rsidRDefault="00A87EBD" w:rsidP="00A87EBD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 w:rsidRPr="00A87EBD">
              <w:rPr>
                <w:b/>
                <w:bCs/>
                <w:sz w:val="20"/>
                <w:szCs w:val="20"/>
              </w:rPr>
              <w:t xml:space="preserve">Sales </w:t>
            </w:r>
            <w:r w:rsidRPr="00D44DDC">
              <w:rPr>
                <w:b/>
                <w:bCs/>
                <w:sz w:val="20"/>
                <w:szCs w:val="20"/>
              </w:rPr>
              <w:t>Analytics Report (Frontend)</w:t>
            </w:r>
          </w:p>
          <w:p w14:paraId="14CEC5C5" w14:textId="4384B657" w:rsidR="00A87EBD" w:rsidRPr="00D44DDC" w:rsidRDefault="00A87EBD" w:rsidP="00A87EBD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>Created a responsive rea</w:t>
            </w:r>
            <w:r w:rsidR="008B780E" w:rsidRPr="00D44DDC">
              <w:rPr>
                <w:szCs w:val="18"/>
              </w:rPr>
              <w:t>c</w:t>
            </w:r>
            <w:r w:rsidRPr="00D44DDC">
              <w:rPr>
                <w:szCs w:val="18"/>
              </w:rPr>
              <w:t>t app to show the analytics of their leads using charts.js</w:t>
            </w:r>
            <w:r w:rsidR="008B780E" w:rsidRPr="00D44DDC">
              <w:rPr>
                <w:szCs w:val="18"/>
              </w:rPr>
              <w:t>, tables and documented it</w:t>
            </w:r>
            <w:r w:rsidRPr="00D44DDC">
              <w:rPr>
                <w:szCs w:val="18"/>
              </w:rPr>
              <w:t>.</w:t>
            </w:r>
          </w:p>
          <w:p w14:paraId="0A20B2F2" w14:textId="22EA626D" w:rsidR="00A87EBD" w:rsidRPr="00D44DDC" w:rsidRDefault="00A87EBD" w:rsidP="00A87EBD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 xml:space="preserve">As informed from the clients, this app helped them to increase their sales </w:t>
            </w:r>
            <w:r w:rsidRPr="00D44DDC">
              <w:rPr>
                <w:rFonts w:hint="eastAsia"/>
                <w:szCs w:val="18"/>
              </w:rPr>
              <w:t>efficiency</w:t>
            </w:r>
            <w:r w:rsidRPr="00D44DDC">
              <w:rPr>
                <w:szCs w:val="18"/>
              </w:rPr>
              <w:t xml:space="preserve"> by 30%.</w:t>
            </w:r>
          </w:p>
          <w:p w14:paraId="0380C9C6" w14:textId="5CFF8B6D" w:rsidR="008B780E" w:rsidRPr="008B780E" w:rsidRDefault="008B780E" w:rsidP="00A87EBD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 w:val="20"/>
                <w:szCs w:val="20"/>
              </w:rPr>
            </w:pPr>
            <w:r w:rsidRPr="00D44DDC">
              <w:rPr>
                <w:szCs w:val="18"/>
              </w:rPr>
              <w:t>Handled a team of 2 members while building it.</w:t>
            </w:r>
            <w:r>
              <w:br/>
            </w:r>
          </w:p>
          <w:p w14:paraId="2CDDD165" w14:textId="75FDEB49" w:rsidR="008B780E" w:rsidRDefault="008B780E" w:rsidP="008B780E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Customized Geofencing</w:t>
            </w:r>
            <w:r w:rsidR="004C4075">
              <w:rPr>
                <w:b/>
                <w:bCs/>
                <w:sz w:val="20"/>
                <w:szCs w:val="20"/>
              </w:rPr>
              <w:t xml:space="preserve"> (Frontend &amp; Backend)</w:t>
            </w:r>
          </w:p>
          <w:p w14:paraId="58E13935" w14:textId="2A20CA29" w:rsidR="00D44DDC" w:rsidRPr="00D44DDC" w:rsidRDefault="004C4075" w:rsidP="00D44DDC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>I</w:t>
            </w:r>
            <w:r w:rsidR="009C0CDE" w:rsidRPr="00D44DDC">
              <w:rPr>
                <w:szCs w:val="18"/>
              </w:rPr>
              <w:t>mproved the customers tracking process by</w:t>
            </w:r>
            <w:r w:rsidRPr="00D44DDC">
              <w:rPr>
                <w:szCs w:val="18"/>
              </w:rPr>
              <w:t xml:space="preserve"> captur</w:t>
            </w:r>
            <w:r w:rsidR="009C0CDE" w:rsidRPr="00D44DDC">
              <w:rPr>
                <w:szCs w:val="18"/>
              </w:rPr>
              <w:t>ing</w:t>
            </w:r>
            <w:r w:rsidRPr="00D44DDC">
              <w:rPr>
                <w:szCs w:val="18"/>
              </w:rPr>
              <w:t xml:space="preserve"> the </w:t>
            </w:r>
            <w:r w:rsidR="005F4440" w:rsidRPr="00D44DDC">
              <w:rPr>
                <w:szCs w:val="18"/>
              </w:rPr>
              <w:t>salesperson</w:t>
            </w:r>
            <w:r w:rsidRPr="00D44DDC">
              <w:rPr>
                <w:szCs w:val="18"/>
              </w:rPr>
              <w:t xml:space="preserve"> location to</w:t>
            </w:r>
            <w:r w:rsidR="005F4440" w:rsidRPr="00D44DDC">
              <w:rPr>
                <w:szCs w:val="18"/>
              </w:rPr>
              <w:t xml:space="preserve"> create a report for a month</w:t>
            </w:r>
            <w:r w:rsidR="009C0CDE" w:rsidRPr="00D44DDC">
              <w:rPr>
                <w:szCs w:val="18"/>
              </w:rPr>
              <w:t xml:space="preserve"> about its expenses and tracked the activities of him, also provided a UI for the approval flow from their managers.</w:t>
            </w:r>
          </w:p>
          <w:p w14:paraId="3E2A5177" w14:textId="7C178E56" w:rsidR="009C0CDE" w:rsidRPr="0028525C" w:rsidRDefault="009C0CDE" w:rsidP="009C0CDE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 xml:space="preserve">Build this UI using react and integrated with multiple APIs for the </w:t>
            </w:r>
            <w:r w:rsidRPr="00D44DDC">
              <w:rPr>
                <w:rFonts w:hint="eastAsia"/>
                <w:szCs w:val="18"/>
              </w:rPr>
              <w:t>successful</w:t>
            </w:r>
            <w:r w:rsidRPr="00D44DDC">
              <w:rPr>
                <w:szCs w:val="18"/>
              </w:rPr>
              <w:t xml:space="preserve"> operations.</w:t>
            </w:r>
          </w:p>
          <w:p w14:paraId="2DBFE6C6" w14:textId="53F100A6" w:rsidR="0028525C" w:rsidRPr="00D44DDC" w:rsidRDefault="0028525C" w:rsidP="009C0CDE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Implemented the backend using NodeJS and performed operations over different system APIs. </w:t>
            </w:r>
          </w:p>
          <w:p w14:paraId="5F862571" w14:textId="77777777" w:rsidR="009C0CDE" w:rsidRPr="009C0CDE" w:rsidRDefault="009C0CDE" w:rsidP="009C0CDE">
            <w:pPr>
              <w:pStyle w:val="ListParagraph"/>
              <w:ind w:left="720"/>
              <w:rPr>
                <w:b/>
                <w:bCs/>
                <w:sz w:val="20"/>
                <w:szCs w:val="20"/>
              </w:rPr>
            </w:pPr>
          </w:p>
          <w:p w14:paraId="3D292B5A" w14:textId="0F7804FD" w:rsidR="009C0CDE" w:rsidRDefault="009C0CDE" w:rsidP="009C0CDE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Voucher Management System</w:t>
            </w:r>
            <w:r w:rsidR="008D69D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(Frontend and Backend)</w:t>
            </w:r>
          </w:p>
          <w:p w14:paraId="6957BA3D" w14:textId="1F06DE94" w:rsidR="00D44DDC" w:rsidRPr="00D44DDC" w:rsidRDefault="009C0CDE" w:rsidP="009C0CDE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 xml:space="preserve">Helped </w:t>
            </w:r>
            <w:r w:rsidR="00D44DDC" w:rsidRPr="00D44DDC">
              <w:rPr>
                <w:szCs w:val="18"/>
              </w:rPr>
              <w:t>education-based</w:t>
            </w:r>
            <w:r w:rsidRPr="00D44DDC">
              <w:rPr>
                <w:szCs w:val="18"/>
              </w:rPr>
              <w:t xml:space="preserve"> customers </w:t>
            </w:r>
            <w:r w:rsidR="008D69DD" w:rsidRPr="00D44DDC">
              <w:rPr>
                <w:szCs w:val="18"/>
              </w:rPr>
              <w:t>to generate voucher</w:t>
            </w:r>
            <w:r w:rsidR="00D44DDC" w:rsidRPr="00D44DDC">
              <w:rPr>
                <w:szCs w:val="18"/>
              </w:rPr>
              <w:t>s of different types like for specific campaigns, or universal coupons.</w:t>
            </w:r>
          </w:p>
          <w:p w14:paraId="7F5553D0" w14:textId="4CB680E7" w:rsidR="009C0CDE" w:rsidRPr="00D44DDC" w:rsidRDefault="00D44DDC" w:rsidP="009C0CDE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D44DDC">
              <w:rPr>
                <w:szCs w:val="18"/>
              </w:rPr>
              <w:t>Build UI using react</w:t>
            </w:r>
            <w:r w:rsidR="008D69DD" w:rsidRPr="00D44DDC">
              <w:rPr>
                <w:szCs w:val="18"/>
              </w:rPr>
              <w:t xml:space="preserve"> </w:t>
            </w:r>
            <w:r w:rsidRPr="00D44DDC">
              <w:rPr>
                <w:szCs w:val="18"/>
              </w:rPr>
              <w:t>to create vouchers and edit the existing ones later.</w:t>
            </w:r>
          </w:p>
          <w:p w14:paraId="64F4A198" w14:textId="23024DE3" w:rsidR="00D44DDC" w:rsidRPr="00E52B4A" w:rsidRDefault="00D44DDC" w:rsidP="009C0CDE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E52B4A">
              <w:rPr>
                <w:szCs w:val="18"/>
              </w:rPr>
              <w:t>Build a microservice using AWS lambda written in NodeJS and handle concurrencies using cache.</w:t>
            </w:r>
          </w:p>
          <w:p w14:paraId="5C40343F" w14:textId="40DF5A70" w:rsidR="0028525C" w:rsidRDefault="0028525C" w:rsidP="0028525C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Issues Resolved</w:t>
            </w:r>
          </w:p>
          <w:p w14:paraId="5398A98B" w14:textId="4044C415" w:rsidR="0028525C" w:rsidRPr="00E52B4A" w:rsidRDefault="0028525C" w:rsidP="0028525C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E52B4A">
              <w:rPr>
                <w:szCs w:val="18"/>
              </w:rPr>
              <w:t xml:space="preserve">Resolved issues for few customers regarding </w:t>
            </w:r>
            <w:r w:rsidR="008E5E6F" w:rsidRPr="00E52B4A">
              <w:rPr>
                <w:szCs w:val="18"/>
              </w:rPr>
              <w:t>OTP</w:t>
            </w:r>
            <w:r w:rsidRPr="00E52B4A">
              <w:rPr>
                <w:szCs w:val="18"/>
              </w:rPr>
              <w:t xml:space="preserve"> validation by adding a middle layer of cache to have another check of validation before submission of the forms.</w:t>
            </w:r>
          </w:p>
          <w:p w14:paraId="0A6D85A9" w14:textId="7585F681" w:rsidR="008E5E6F" w:rsidRPr="00E52B4A" w:rsidRDefault="008E5E6F" w:rsidP="0028525C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E52B4A">
              <w:rPr>
                <w:szCs w:val="18"/>
              </w:rPr>
              <w:lastRenderedPageBreak/>
              <w:t>Implemented using NodeJS.</w:t>
            </w:r>
          </w:p>
          <w:p w14:paraId="498E64CC" w14:textId="56EFC6DE" w:rsidR="008E5E6F" w:rsidRDefault="008E5E6F" w:rsidP="008E5E6F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Leads </w:t>
            </w:r>
            <w:r>
              <w:rPr>
                <w:rFonts w:hint="eastAsia"/>
                <w:b/>
                <w:bCs/>
                <w:sz w:val="20"/>
                <w:szCs w:val="20"/>
              </w:rPr>
              <w:t>Hierarchy</w:t>
            </w:r>
            <w:r>
              <w:rPr>
                <w:b/>
                <w:bCs/>
                <w:sz w:val="20"/>
                <w:szCs w:val="20"/>
              </w:rPr>
              <w:t xml:space="preserve"> CRON</w:t>
            </w:r>
          </w:p>
          <w:p w14:paraId="54C20936" w14:textId="212BCB91" w:rsidR="008E5E6F" w:rsidRPr="00E52B4A" w:rsidRDefault="008E5E6F" w:rsidP="008E5E6F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E52B4A">
              <w:rPr>
                <w:szCs w:val="18"/>
              </w:rPr>
              <w:t>For a better sales flow, all the sales users were picked who are having conflicted Leads and the ownership was assigned to their common manager.</w:t>
            </w:r>
          </w:p>
          <w:p w14:paraId="6CBECE13" w14:textId="453F75FF" w:rsidR="008E5E6F" w:rsidRPr="00E52B4A" w:rsidRDefault="008E5E6F" w:rsidP="008E5E6F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Cs w:val="18"/>
              </w:rPr>
            </w:pPr>
            <w:r w:rsidRPr="00E52B4A">
              <w:rPr>
                <w:szCs w:val="18"/>
              </w:rPr>
              <w:t xml:space="preserve">Used batch of </w:t>
            </w:r>
            <w:proofErr w:type="spellStart"/>
            <w:r w:rsidRPr="00E52B4A">
              <w:rPr>
                <w:szCs w:val="18"/>
              </w:rPr>
              <w:t>aws</w:t>
            </w:r>
            <w:proofErr w:type="spellEnd"/>
            <w:r w:rsidRPr="00E52B4A">
              <w:rPr>
                <w:szCs w:val="18"/>
              </w:rPr>
              <w:t xml:space="preserve">, implemented it in python and performed this operation using a </w:t>
            </w:r>
            <w:r w:rsidRPr="00E52B4A">
              <w:rPr>
                <w:rFonts w:hint="eastAsia"/>
                <w:szCs w:val="18"/>
              </w:rPr>
              <w:t>customized</w:t>
            </w:r>
            <w:r w:rsidRPr="00E52B4A">
              <w:rPr>
                <w:szCs w:val="18"/>
              </w:rPr>
              <w:t xml:space="preserve"> LCA algo.</w:t>
            </w:r>
          </w:p>
          <w:p w14:paraId="619FFC18" w14:textId="5E1CB9AB" w:rsidR="00B30B58" w:rsidRPr="008E5E6F" w:rsidRDefault="008E5E6F" w:rsidP="008E5E6F">
            <w:pPr>
              <w:pStyle w:val="ListParagraph"/>
              <w:numPr>
                <w:ilvl w:val="1"/>
                <w:numId w:val="25"/>
              </w:numPr>
              <w:rPr>
                <w:b/>
                <w:bCs/>
                <w:sz w:val="20"/>
                <w:szCs w:val="20"/>
              </w:rPr>
            </w:pPr>
            <w:r w:rsidRPr="00E52B4A">
              <w:rPr>
                <w:szCs w:val="18"/>
              </w:rPr>
              <w:t>Used multithreading for better performance.</w:t>
            </w:r>
            <w:r w:rsidR="00B30B58" w:rsidRPr="00E52B4A">
              <w:rPr>
                <w:szCs w:val="18"/>
              </w:rPr>
              <w:t xml:space="preserve"> </w:t>
            </w:r>
          </w:p>
        </w:tc>
        <w:tc>
          <w:tcPr>
            <w:tcW w:w="109" w:type="pct"/>
            <w:shd w:val="clear" w:color="auto" w:fill="auto"/>
          </w:tcPr>
          <w:p w14:paraId="4027459F" w14:textId="77777777" w:rsidR="00B30B58" w:rsidRDefault="00B30B58" w:rsidP="004F5340">
            <w:pPr>
              <w:spacing w:line="240" w:lineRule="auto"/>
              <w:rPr>
                <w:sz w:val="8"/>
                <w:szCs w:val="8"/>
              </w:rPr>
            </w:pPr>
          </w:p>
          <w:p w14:paraId="51971F13" w14:textId="77777777" w:rsidR="00A87EBD" w:rsidRPr="00F5689F" w:rsidRDefault="00A87EBD" w:rsidP="004F534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10" w:type="pct"/>
          </w:tcPr>
          <w:p w14:paraId="3DFC47F9" w14:textId="77777777" w:rsidR="00B30B58" w:rsidRDefault="00B30B58" w:rsidP="00A87EBD">
            <w:pPr>
              <w:pStyle w:val="DateRange"/>
            </w:pPr>
          </w:p>
        </w:tc>
        <w:tc>
          <w:tcPr>
            <w:tcW w:w="2385" w:type="pct"/>
            <w:shd w:val="clear" w:color="auto" w:fill="auto"/>
          </w:tcPr>
          <w:p w14:paraId="19957239" w14:textId="34E7DC54" w:rsidR="00B30B58" w:rsidRPr="00E6525B" w:rsidRDefault="00B30B58" w:rsidP="004F5340">
            <w:pPr>
              <w:pStyle w:val="DateRange"/>
            </w:pPr>
            <w:r>
              <w:t>2017-2021</w:t>
            </w:r>
          </w:p>
          <w:p w14:paraId="154BB3E0" w14:textId="77777777" w:rsidR="00B30B58" w:rsidRPr="00FC49E3" w:rsidRDefault="00B30B58" w:rsidP="004F5340">
            <w:pPr>
              <w:pStyle w:val="JobTitleandDegree"/>
            </w:pPr>
            <w:r>
              <w:t>B-</w:t>
            </w:r>
            <w:proofErr w:type="gramStart"/>
            <w:r>
              <w:t>Tech(</w:t>
            </w:r>
            <w:proofErr w:type="gramEnd"/>
            <w:r>
              <w:t>C.S.E.) 7.80 C.G.P.A</w:t>
            </w:r>
          </w:p>
          <w:p w14:paraId="14405093" w14:textId="77777777" w:rsidR="00B30B58" w:rsidRDefault="00B30B58" w:rsidP="004F5340">
            <w:r>
              <w:t>Lovely Professional University</w:t>
            </w:r>
          </w:p>
          <w:p w14:paraId="025FD3B9" w14:textId="77777777" w:rsidR="00B30B58" w:rsidRDefault="00B30B58" w:rsidP="004F5340"/>
          <w:p w14:paraId="314A1C27" w14:textId="2247814E" w:rsidR="00B30B58" w:rsidRDefault="00B30B58" w:rsidP="004F5340">
            <w:pPr>
              <w:rPr>
                <w:bCs/>
              </w:rPr>
            </w:pPr>
            <w:r w:rsidRPr="00457A5D">
              <w:rPr>
                <w:sz w:val="22"/>
                <w:szCs w:val="22"/>
              </w:rPr>
              <w:t>201</w:t>
            </w:r>
            <w:r w:rsidR="009C0CDE">
              <w:rPr>
                <w:sz w:val="22"/>
                <w:szCs w:val="22"/>
              </w:rPr>
              <w:t>4</w:t>
            </w:r>
            <w:r w:rsidRPr="00457A5D">
              <w:rPr>
                <w:sz w:val="22"/>
                <w:szCs w:val="22"/>
              </w:rPr>
              <w:t>-201</w:t>
            </w:r>
            <w:r w:rsidR="009C0CDE">
              <w:rPr>
                <w:sz w:val="22"/>
                <w:szCs w:val="22"/>
              </w:rPr>
              <w:t>6</w:t>
            </w:r>
            <w:r>
              <w:br/>
            </w:r>
            <w:r w:rsidRPr="00CC16BC">
              <w:rPr>
                <w:b/>
                <w:bCs/>
                <w:sz w:val="22"/>
                <w:szCs w:val="22"/>
              </w:rPr>
              <w:t>XII</w:t>
            </w:r>
            <w:r>
              <w:rPr>
                <w:b/>
                <w:bCs/>
                <w:sz w:val="22"/>
                <w:szCs w:val="22"/>
              </w:rPr>
              <w:t xml:space="preserve">(I.S.C.) </w:t>
            </w:r>
            <w:r w:rsidR="00102648">
              <w:rPr>
                <w:b/>
                <w:bCs/>
                <w:sz w:val="22"/>
                <w:szCs w:val="22"/>
              </w:rPr>
              <w:t>91</w:t>
            </w:r>
            <w:r>
              <w:rPr>
                <w:b/>
                <w:bCs/>
                <w:sz w:val="22"/>
                <w:szCs w:val="22"/>
              </w:rPr>
              <w:t>%</w:t>
            </w:r>
            <w:r>
              <w:rPr>
                <w:b/>
                <w:bCs/>
                <w:sz w:val="22"/>
                <w:szCs w:val="22"/>
              </w:rPr>
              <w:br/>
            </w:r>
            <w:r w:rsidRPr="00CC16BC">
              <w:rPr>
                <w:bCs/>
              </w:rPr>
              <w:t>U.P.K.S.S.V.</w:t>
            </w:r>
          </w:p>
          <w:p w14:paraId="0326C3A3" w14:textId="77777777" w:rsidR="00B30B58" w:rsidRDefault="00B30B58" w:rsidP="004F5340">
            <w:pPr>
              <w:rPr>
                <w:bCs/>
              </w:rPr>
            </w:pPr>
          </w:p>
          <w:p w14:paraId="070B4707" w14:textId="1D7DFAE9" w:rsidR="00D65F97" w:rsidRDefault="00B30B58" w:rsidP="004F5340">
            <w:pPr>
              <w:rPr>
                <w:bCs/>
              </w:rPr>
            </w:pPr>
            <w:r w:rsidRPr="00457A5D">
              <w:rPr>
                <w:sz w:val="22"/>
                <w:szCs w:val="22"/>
              </w:rPr>
              <w:t>201</w:t>
            </w:r>
            <w:r w:rsidR="009C0CDE">
              <w:rPr>
                <w:sz w:val="22"/>
                <w:szCs w:val="22"/>
              </w:rPr>
              <w:t>2</w:t>
            </w:r>
            <w:r w:rsidRPr="00457A5D">
              <w:rPr>
                <w:sz w:val="22"/>
                <w:szCs w:val="22"/>
              </w:rPr>
              <w:t>-201</w:t>
            </w:r>
            <w:r w:rsidR="009C0CDE">
              <w:rPr>
                <w:sz w:val="22"/>
                <w:szCs w:val="22"/>
              </w:rPr>
              <w:t>4</w:t>
            </w:r>
            <w:r>
              <w:br/>
            </w:r>
            <w:r w:rsidRPr="00CC16BC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(I.C.S.E.) 8</w:t>
            </w:r>
            <w:r w:rsidR="00102648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>%</w:t>
            </w:r>
            <w:r>
              <w:rPr>
                <w:b/>
                <w:bCs/>
                <w:sz w:val="22"/>
                <w:szCs w:val="22"/>
              </w:rPr>
              <w:br/>
            </w:r>
            <w:r w:rsidRPr="00CC16BC">
              <w:rPr>
                <w:bCs/>
              </w:rPr>
              <w:t>U.P.K.S.S.V.</w:t>
            </w:r>
          </w:p>
          <w:p w14:paraId="62196314" w14:textId="77777777" w:rsidR="00D25323" w:rsidRDefault="00D25323" w:rsidP="004F5340">
            <w:pPr>
              <w:rPr>
                <w:bCs/>
              </w:rPr>
            </w:pPr>
          </w:p>
          <w:p w14:paraId="4B53ED33" w14:textId="464020C2" w:rsidR="00D65F97" w:rsidRDefault="00D65F97" w:rsidP="004F5340">
            <w:pPr>
              <w:rPr>
                <w:b/>
                <w:sz w:val="24"/>
                <w:szCs w:val="24"/>
              </w:rPr>
            </w:pPr>
            <w:r w:rsidRPr="000030A3">
              <w:rPr>
                <w:b/>
                <w:sz w:val="24"/>
                <w:szCs w:val="24"/>
              </w:rPr>
              <w:t>Skills</w:t>
            </w:r>
          </w:p>
          <w:p w14:paraId="4E154F7C" w14:textId="6C34C9EC" w:rsidR="00D65F97" w:rsidRDefault="000030A3" w:rsidP="004F5340">
            <w:pPr>
              <w:rPr>
                <w:b/>
                <w:sz w:val="24"/>
                <w:szCs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6EFAF6" wp14:editId="4A9E8FCD">
                      <wp:extent cx="2103120" cy="0"/>
                      <wp:effectExtent l="0" t="19050" r="30480" b="19050"/>
                      <wp:docPr id="1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A93442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D878637" w14:textId="77777777" w:rsidR="00BD7C20" w:rsidRPr="00BD7C20" w:rsidRDefault="00BD7C20" w:rsidP="004F5340">
            <w:pPr>
              <w:rPr>
                <w:b/>
                <w:sz w:val="24"/>
                <w:szCs w:val="24"/>
              </w:rPr>
            </w:pPr>
          </w:p>
          <w:p w14:paraId="14373BE5" w14:textId="64B1F808" w:rsidR="00BD7C20" w:rsidRDefault="00D65F97" w:rsidP="00BD7C20">
            <w:pPr>
              <w:rPr>
                <w:bCs/>
              </w:rPr>
            </w:pPr>
            <w:r>
              <w:rPr>
                <w:bCs/>
              </w:rPr>
              <w:t>*</w:t>
            </w:r>
            <w:proofErr w:type="spellStart"/>
            <w:r>
              <w:rPr>
                <w:bCs/>
              </w:rPr>
              <w:t>Javascript</w:t>
            </w:r>
            <w:proofErr w:type="spellEnd"/>
            <w:r w:rsidR="00BD7C20">
              <w:rPr>
                <w:bCs/>
              </w:rPr>
              <w:t xml:space="preserve">     *Python</w:t>
            </w:r>
            <w:r w:rsidR="00BD7C20">
              <w:rPr>
                <w:bCs/>
              </w:rPr>
              <w:br/>
              <w:t>*</w:t>
            </w:r>
            <w:proofErr w:type="spellStart"/>
            <w:r w:rsidR="00BD7C20">
              <w:rPr>
                <w:bCs/>
              </w:rPr>
              <w:t>NodeJs</w:t>
            </w:r>
            <w:proofErr w:type="spellEnd"/>
            <w:r w:rsidR="00BD7C20">
              <w:rPr>
                <w:bCs/>
              </w:rPr>
              <w:t xml:space="preserve">         *React</w:t>
            </w:r>
          </w:p>
          <w:p w14:paraId="24804B47" w14:textId="225DF9F1" w:rsidR="00D65F97" w:rsidRDefault="00BD7C20" w:rsidP="00BD7C20">
            <w:pPr>
              <w:rPr>
                <w:bCs/>
              </w:rPr>
            </w:pPr>
            <w:r>
              <w:rPr>
                <w:bCs/>
              </w:rPr>
              <w:t>*HTML/CSS   *Java</w:t>
            </w:r>
            <w:r>
              <w:rPr>
                <w:bCs/>
              </w:rPr>
              <w:br/>
              <w:t>*Bootstrap/</w:t>
            </w:r>
            <w:proofErr w:type="spellStart"/>
            <w:r>
              <w:rPr>
                <w:bCs/>
              </w:rPr>
              <w:t>MaterialUI</w:t>
            </w:r>
            <w:proofErr w:type="spellEnd"/>
          </w:p>
          <w:p w14:paraId="5F6A40D5" w14:textId="77777777" w:rsidR="00BD7C20" w:rsidRDefault="00BD7C20" w:rsidP="00BD7C20">
            <w:pPr>
              <w:rPr>
                <w:bCs/>
              </w:rPr>
            </w:pPr>
          </w:p>
          <w:p w14:paraId="3EECDD17" w14:textId="77777777" w:rsidR="00BD7C20" w:rsidRDefault="00BD7C20" w:rsidP="00BD7C20">
            <w:pPr>
              <w:pStyle w:val="JobTitleandDegree"/>
              <w:rPr>
                <w:sz w:val="24"/>
                <w:szCs w:val="24"/>
              </w:rPr>
            </w:pPr>
            <w:r w:rsidRPr="000030A3">
              <w:rPr>
                <w:sz w:val="24"/>
                <w:szCs w:val="24"/>
              </w:rPr>
              <w:t>Certifications</w:t>
            </w:r>
          </w:p>
          <w:p w14:paraId="1FEA9D4A" w14:textId="77777777" w:rsidR="00BD7C20" w:rsidRDefault="00BD7C20" w:rsidP="00BD7C20">
            <w:pPr>
              <w:pStyle w:val="JobTitleandDegree"/>
              <w:rPr>
                <w:sz w:val="24"/>
                <w:szCs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4390643" wp14:editId="2AB22AAF">
                      <wp:extent cx="3871686" cy="0"/>
                      <wp:effectExtent l="0" t="19050" r="3365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10CAB4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6A0E2DF" w14:textId="77777777" w:rsidR="00BD7C20" w:rsidRDefault="00BD7C20" w:rsidP="00BD7C20">
            <w:pPr>
              <w:pStyle w:val="JobTitleandDegree"/>
              <w:rPr>
                <w:sz w:val="24"/>
                <w:szCs w:val="24"/>
              </w:rPr>
            </w:pPr>
          </w:p>
          <w:p w14:paraId="652C4752" w14:textId="77777777" w:rsidR="00BD7C20" w:rsidRDefault="00BD7C20" w:rsidP="00BD7C20">
            <w:r>
              <w:t xml:space="preserve">  * Problem Solving, </w:t>
            </w:r>
            <w:proofErr w:type="spellStart"/>
            <w:r>
              <w:t>Hackerrank</w:t>
            </w:r>
            <w:proofErr w:type="spellEnd"/>
          </w:p>
          <w:p w14:paraId="6EB90B79" w14:textId="77777777" w:rsidR="00BD7C20" w:rsidRDefault="00BD7C20" w:rsidP="00BD7C20">
            <w:r>
              <w:t xml:space="preserve">  * Data Scientist Certification with </w:t>
            </w:r>
            <w:proofErr w:type="spellStart"/>
            <w:r>
              <w:t>DataCamp</w:t>
            </w:r>
            <w:proofErr w:type="spellEnd"/>
            <w:r>
              <w:t xml:space="preserve"> Certificate </w:t>
            </w:r>
            <w:proofErr w:type="gramStart"/>
            <w:r>
              <w:t>No. :</w:t>
            </w:r>
            <w:proofErr w:type="gramEnd"/>
            <w:r>
              <w:t xml:space="preserve"> 93,784, </w:t>
            </w:r>
          </w:p>
          <w:p w14:paraId="4BFA165F" w14:textId="77777777" w:rsidR="00BD7C20" w:rsidRDefault="00BD7C20" w:rsidP="00BD7C20">
            <w:r>
              <w:t xml:space="preserve">  * Google Cloud Platform </w:t>
            </w:r>
            <w:proofErr w:type="spellStart"/>
            <w:proofErr w:type="gramStart"/>
            <w:r>
              <w:t>Fundamentals:Core</w:t>
            </w:r>
            <w:proofErr w:type="spellEnd"/>
            <w:proofErr w:type="gramEnd"/>
            <w:r>
              <w:t xml:space="preserve"> Infrastructure from Coursera Credential Url: coursera.org/verify/M2PNBQTXL3H9, </w:t>
            </w:r>
          </w:p>
          <w:p w14:paraId="3E56A395" w14:textId="77777777" w:rsidR="00BD7C20" w:rsidRDefault="00BD7C20" w:rsidP="00BD7C20"/>
          <w:p w14:paraId="242DBF09" w14:textId="77777777" w:rsidR="00BD7C20" w:rsidRDefault="00BD7C20" w:rsidP="00BD7C20">
            <w:pPr>
              <w:rPr>
                <w:b/>
                <w:bCs/>
                <w:sz w:val="24"/>
                <w:szCs w:val="24"/>
              </w:rPr>
            </w:pPr>
            <w:r w:rsidRPr="004A3B9F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ersonal Information</w:t>
            </w:r>
          </w:p>
          <w:p w14:paraId="0A068B3F" w14:textId="77777777" w:rsidR="00BD7C20" w:rsidRPr="004A3B9F" w:rsidRDefault="00BD7C20" w:rsidP="00BD7C20">
            <w:pPr>
              <w:rPr>
                <w:b/>
                <w:bCs/>
                <w:sz w:val="24"/>
                <w:szCs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6E9CBF" wp14:editId="2680230E">
                      <wp:extent cx="3871686" cy="0"/>
                      <wp:effectExtent l="0" t="19050" r="33655" b="19050"/>
                      <wp:docPr id="2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10EE68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818B499" w14:textId="77777777" w:rsidR="00BD7C20" w:rsidRDefault="00BD7C20" w:rsidP="00BD7C20">
            <w:r>
              <w:t xml:space="preserve">  Present Location: Bangalore, </w:t>
            </w:r>
          </w:p>
          <w:p w14:paraId="3274ED41" w14:textId="2FAB4D68" w:rsidR="00BD7C20" w:rsidRDefault="00BD7C20" w:rsidP="00BD7C20">
            <w:r>
              <w:t xml:space="preserve">  Mobile: 8577040535,6386144662</w:t>
            </w:r>
          </w:p>
          <w:p w14:paraId="6FE2C85B" w14:textId="77777777" w:rsidR="00BD7C20" w:rsidRDefault="00BD7C20" w:rsidP="00BD7C20">
            <w:pPr>
              <w:rPr>
                <w:b/>
                <w:bCs/>
                <w:sz w:val="24"/>
                <w:szCs w:val="24"/>
              </w:rPr>
            </w:pPr>
            <w:r w:rsidRPr="004A3B9F">
              <w:rPr>
                <w:b/>
                <w:bCs/>
                <w:sz w:val="24"/>
                <w:szCs w:val="24"/>
              </w:rPr>
              <w:t>Links:</w:t>
            </w:r>
          </w:p>
          <w:p w14:paraId="6A2D4843" w14:textId="3A787CC4" w:rsidR="00BD7C20" w:rsidRDefault="00BD7C20" w:rsidP="00BD7C20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26EEDB0" wp14:editId="54A15ED7">
                      <wp:extent cx="3871686" cy="0"/>
                      <wp:effectExtent l="0" t="19050" r="33655" b="19050"/>
                      <wp:docPr id="2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5BF144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br/>
              <w:t xml:space="preserve">  LinkedIn: </w:t>
            </w:r>
            <w:hyperlink r:id="rId10" w:history="1">
              <w:r w:rsidR="00A87EBD" w:rsidRPr="002F426A">
                <w:rPr>
                  <w:rStyle w:val="Hyperlink"/>
                </w:rPr>
                <w:t>https://www.linkedin.com/in/shreyash-pandey-01892b143/</w:t>
              </w:r>
            </w:hyperlink>
          </w:p>
          <w:p w14:paraId="37547C47" w14:textId="7DA8F3E8" w:rsidR="00A87EBD" w:rsidRPr="00A87EBD" w:rsidRDefault="00A87EBD" w:rsidP="00BD7C20">
            <w:pPr>
              <w:rPr>
                <w:color w:val="4495A2" w:themeColor="accent3"/>
              </w:rPr>
            </w:pPr>
            <w:r>
              <w:t xml:space="preserve">  Website: </w:t>
            </w:r>
            <w:r w:rsidRPr="00A87EBD">
              <w:rPr>
                <w:color w:val="4495A2" w:themeColor="accent3"/>
              </w:rPr>
              <w:t>https://sparkly-paletas-fe3e33.netlify.app/</w:t>
            </w:r>
          </w:p>
          <w:p w14:paraId="663A2042" w14:textId="77777777" w:rsidR="00BD7C20" w:rsidRDefault="00BD7C20" w:rsidP="00BD7C20">
            <w:pPr>
              <w:rPr>
                <w:rStyle w:val="Hyperlink"/>
              </w:rPr>
            </w:pPr>
            <w:r>
              <w:t xml:space="preserve"> 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11" w:history="1">
              <w:r w:rsidRPr="00312151">
                <w:rPr>
                  <w:rStyle w:val="Hyperlink"/>
                </w:rPr>
                <w:t>https://github.com/shreyashpandey</w:t>
              </w:r>
            </w:hyperlink>
          </w:p>
          <w:p w14:paraId="5EF46FB9" w14:textId="6E6E701D" w:rsidR="00BD7C20" w:rsidRDefault="00BD7C20" w:rsidP="00BD7C20">
            <w:pPr>
              <w:rPr>
                <w:rStyle w:val="Hyperlink"/>
              </w:rPr>
            </w:pPr>
            <w:r>
              <w:rPr>
                <w:rStyle w:val="Hyperlink"/>
                <w:u w:val="none"/>
              </w:rPr>
              <w:t xml:space="preserve">  </w:t>
            </w:r>
            <w:proofErr w:type="spellStart"/>
            <w:r>
              <w:rPr>
                <w:rStyle w:val="Hyperlink"/>
                <w:color w:val="000000" w:themeColor="text1"/>
                <w:u w:val="none"/>
              </w:rPr>
              <w:t>Leetcode</w:t>
            </w:r>
            <w:proofErr w:type="spellEnd"/>
            <w:r>
              <w:rPr>
                <w:rStyle w:val="Hyperlink"/>
                <w:color w:val="000000" w:themeColor="text1"/>
                <w:u w:val="none"/>
              </w:rPr>
              <w:t xml:space="preserve">: </w:t>
            </w:r>
            <w:hyperlink r:id="rId12" w:history="1">
              <w:r w:rsidRPr="00604210">
                <w:rPr>
                  <w:rStyle w:val="Hyperlink"/>
                </w:rPr>
                <w:t>https://leetcode.com/Blizzard548/</w:t>
              </w:r>
            </w:hyperlink>
          </w:p>
          <w:p w14:paraId="7B319FE9" w14:textId="749F0594" w:rsidR="00D25323" w:rsidRPr="00D25323" w:rsidRDefault="00D25323" w:rsidP="00BD7C20">
            <w:pPr>
              <w:rPr>
                <w:rStyle w:val="Hyperlink"/>
                <w:color w:val="4495A2" w:themeColor="accent3"/>
                <w:u w:val="none"/>
              </w:rPr>
            </w:pPr>
            <w:r>
              <w:rPr>
                <w:rStyle w:val="Hyperlink"/>
                <w:color w:val="4495A2" w:themeColor="accent3"/>
                <w:u w:val="none"/>
              </w:rPr>
              <w:t xml:space="preserve">  </w:t>
            </w:r>
            <w:r>
              <w:rPr>
                <w:rStyle w:val="Hyperlink"/>
                <w:color w:val="000000" w:themeColor="text1"/>
                <w:u w:val="none"/>
              </w:rPr>
              <w:t xml:space="preserve">Email: </w:t>
            </w:r>
            <w:r>
              <w:rPr>
                <w:rStyle w:val="Hyperlink"/>
                <w:color w:val="4495A2" w:themeColor="accent3"/>
                <w:u w:val="none"/>
              </w:rPr>
              <w:t>spandey548@gmail.com</w:t>
            </w:r>
          </w:p>
          <w:p w14:paraId="3811F7EE" w14:textId="77777777" w:rsidR="00BD7C20" w:rsidRPr="00A2361D" w:rsidRDefault="00BD7C20" w:rsidP="00BD7C20">
            <w:pPr>
              <w:rPr>
                <w:rStyle w:val="Hyperlink"/>
                <w:color w:val="4495A2" w:themeColor="accent3"/>
              </w:rPr>
            </w:pPr>
          </w:p>
          <w:p w14:paraId="2874F398" w14:textId="77777777" w:rsidR="00BD7C20" w:rsidRDefault="00BD7C20" w:rsidP="00BD7C20">
            <w:pPr>
              <w:rPr>
                <w:b/>
                <w:bCs/>
                <w:sz w:val="24"/>
                <w:szCs w:val="24"/>
              </w:rPr>
            </w:pPr>
            <w:r w:rsidRPr="004A3B9F">
              <w:rPr>
                <w:b/>
                <w:bCs/>
                <w:sz w:val="24"/>
                <w:szCs w:val="24"/>
              </w:rPr>
              <w:t>Languages</w:t>
            </w:r>
          </w:p>
          <w:p w14:paraId="29B1D973" w14:textId="77777777" w:rsidR="00BD7C20" w:rsidRPr="004A3B9F" w:rsidRDefault="00BD7C20" w:rsidP="00BD7C20">
            <w:pPr>
              <w:rPr>
                <w:b/>
                <w:bCs/>
                <w:sz w:val="24"/>
                <w:szCs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9652AF8" wp14:editId="192E645B">
                      <wp:extent cx="3871686" cy="0"/>
                      <wp:effectExtent l="0" t="19050" r="33655" b="19050"/>
                      <wp:docPr id="2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8AC13C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6EFD257" w14:textId="77777777" w:rsidR="00BD7C20" w:rsidRDefault="00BD7C20" w:rsidP="00BD7C20">
            <w:r>
              <w:t>English, Hindi</w:t>
            </w:r>
          </w:p>
          <w:p w14:paraId="72661111" w14:textId="0839C0D7" w:rsidR="00B30B58" w:rsidRDefault="00B30B58" w:rsidP="004F5340">
            <w:pPr>
              <w:rPr>
                <w:bCs/>
              </w:rPr>
            </w:pPr>
          </w:p>
          <w:p w14:paraId="74ABCA84" w14:textId="77777777" w:rsidR="00B30B58" w:rsidRDefault="00B30B58" w:rsidP="004F5340"/>
          <w:p w14:paraId="115F353C" w14:textId="77777777" w:rsidR="00B30B58" w:rsidRDefault="00B30B58" w:rsidP="004F5340"/>
          <w:p w14:paraId="2D900D7F" w14:textId="0C89EDB3" w:rsidR="00B30B58" w:rsidRPr="00F5689F" w:rsidRDefault="00B30B58" w:rsidP="004F5340">
            <w:pPr>
              <w:spacing w:line="240" w:lineRule="auto"/>
              <w:rPr>
                <w:sz w:val="8"/>
                <w:szCs w:val="8"/>
              </w:rPr>
            </w:pPr>
            <w:r w:rsidRPr="00D87E03">
              <w:t xml:space="preserve"> </w:t>
            </w:r>
          </w:p>
        </w:tc>
      </w:tr>
      <w:tr w:rsidR="00B30B58" w14:paraId="5893B22B" w14:textId="77777777" w:rsidTr="00A87EBD">
        <w:trPr>
          <w:trHeight w:val="2304"/>
        </w:trPr>
        <w:tc>
          <w:tcPr>
            <w:tcW w:w="2396" w:type="pct"/>
            <w:vMerge w:val="restart"/>
          </w:tcPr>
          <w:p w14:paraId="307EEBFC" w14:textId="10300215" w:rsidR="000030A3" w:rsidRDefault="000030A3" w:rsidP="000030A3"/>
          <w:p w14:paraId="0DA91472" w14:textId="77777777" w:rsidR="004A3B9F" w:rsidRDefault="004A3B9F" w:rsidP="000030A3"/>
          <w:p w14:paraId="02069E34" w14:textId="77777777" w:rsidR="00A2361D" w:rsidRDefault="00A2361D" w:rsidP="000030A3"/>
          <w:p w14:paraId="760A37A9" w14:textId="01063AAC" w:rsidR="004A3B9F" w:rsidRDefault="004A3B9F" w:rsidP="000030A3"/>
          <w:p w14:paraId="4F7DD19E" w14:textId="77777777" w:rsidR="004A3B9F" w:rsidRDefault="004A3B9F" w:rsidP="000030A3"/>
          <w:p w14:paraId="43C72D8C" w14:textId="7781E2F0" w:rsidR="000030A3" w:rsidRDefault="000030A3" w:rsidP="000030A3"/>
          <w:p w14:paraId="6B9A9D60" w14:textId="77777777" w:rsidR="000030A3" w:rsidRDefault="000030A3" w:rsidP="000030A3"/>
          <w:p w14:paraId="1CCCA9CF" w14:textId="77777777" w:rsidR="000030A3" w:rsidRDefault="000030A3" w:rsidP="000030A3"/>
          <w:p w14:paraId="4509D4C0" w14:textId="76F56F41" w:rsidR="000030A3" w:rsidRPr="000030A3" w:rsidRDefault="000030A3" w:rsidP="004F5340">
            <w:pPr>
              <w:pStyle w:val="JobTitleandDegree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09" w:type="pct"/>
            <w:vMerge w:val="restart"/>
          </w:tcPr>
          <w:p w14:paraId="2533A131" w14:textId="77777777" w:rsidR="00B30B58" w:rsidRPr="000030A3" w:rsidRDefault="00B30B58" w:rsidP="004F5340">
            <w:pPr>
              <w:rPr>
                <w:sz w:val="24"/>
                <w:szCs w:val="24"/>
              </w:rPr>
            </w:pPr>
          </w:p>
        </w:tc>
        <w:tc>
          <w:tcPr>
            <w:tcW w:w="110" w:type="pct"/>
          </w:tcPr>
          <w:p w14:paraId="553CBD10" w14:textId="77777777" w:rsidR="00B30B58" w:rsidRPr="000030A3" w:rsidRDefault="00B30B58" w:rsidP="004F5340">
            <w:pPr>
              <w:rPr>
                <w:sz w:val="24"/>
                <w:szCs w:val="24"/>
              </w:rPr>
            </w:pPr>
          </w:p>
        </w:tc>
        <w:tc>
          <w:tcPr>
            <w:tcW w:w="2385" w:type="pct"/>
          </w:tcPr>
          <w:p w14:paraId="67E85F0F" w14:textId="126203E9" w:rsidR="00B30B58" w:rsidRPr="000030A3" w:rsidRDefault="00B30B58" w:rsidP="004F5340">
            <w:pPr>
              <w:rPr>
                <w:sz w:val="24"/>
                <w:szCs w:val="24"/>
              </w:rPr>
            </w:pPr>
          </w:p>
        </w:tc>
      </w:tr>
      <w:tr w:rsidR="004A3B9F" w14:paraId="0F9960A1" w14:textId="77777777" w:rsidTr="00A87EBD">
        <w:trPr>
          <w:trHeight w:val="2304"/>
        </w:trPr>
        <w:tc>
          <w:tcPr>
            <w:tcW w:w="2396" w:type="pct"/>
            <w:vMerge/>
          </w:tcPr>
          <w:p w14:paraId="29A59EB3" w14:textId="77777777" w:rsidR="004A3B9F" w:rsidRPr="000030A3" w:rsidRDefault="004A3B9F" w:rsidP="004F5340">
            <w:pPr>
              <w:pStyle w:val="JobTitleandDegree"/>
              <w:rPr>
                <w:sz w:val="24"/>
                <w:szCs w:val="24"/>
              </w:rPr>
            </w:pPr>
          </w:p>
        </w:tc>
        <w:tc>
          <w:tcPr>
            <w:tcW w:w="109" w:type="pct"/>
            <w:vMerge/>
          </w:tcPr>
          <w:p w14:paraId="51C61557" w14:textId="77777777" w:rsidR="004A3B9F" w:rsidRPr="000030A3" w:rsidRDefault="004A3B9F" w:rsidP="004F5340">
            <w:pPr>
              <w:rPr>
                <w:sz w:val="24"/>
                <w:szCs w:val="24"/>
              </w:rPr>
            </w:pPr>
          </w:p>
        </w:tc>
        <w:tc>
          <w:tcPr>
            <w:tcW w:w="110" w:type="pct"/>
          </w:tcPr>
          <w:p w14:paraId="372D7C0E" w14:textId="77777777" w:rsidR="004A3B9F" w:rsidRPr="000030A3" w:rsidRDefault="004A3B9F" w:rsidP="004F5340">
            <w:pPr>
              <w:rPr>
                <w:sz w:val="24"/>
                <w:szCs w:val="24"/>
              </w:rPr>
            </w:pPr>
          </w:p>
        </w:tc>
        <w:tc>
          <w:tcPr>
            <w:tcW w:w="2385" w:type="pct"/>
          </w:tcPr>
          <w:p w14:paraId="66FCE991" w14:textId="77777777" w:rsidR="004A3B9F" w:rsidRPr="000030A3" w:rsidRDefault="004A3B9F" w:rsidP="004F5340">
            <w:pPr>
              <w:rPr>
                <w:sz w:val="24"/>
                <w:szCs w:val="24"/>
              </w:rPr>
            </w:pPr>
          </w:p>
        </w:tc>
      </w:tr>
      <w:tr w:rsidR="00B30B58" w14:paraId="026E54DD" w14:textId="77777777" w:rsidTr="00A87EBD">
        <w:tc>
          <w:tcPr>
            <w:tcW w:w="2396" w:type="pct"/>
            <w:vMerge/>
          </w:tcPr>
          <w:p w14:paraId="3526EECB" w14:textId="77777777" w:rsidR="00B30B58" w:rsidRPr="00E97CB2" w:rsidRDefault="00B30B58" w:rsidP="004F5340">
            <w:pPr>
              <w:pStyle w:val="Heading1"/>
            </w:pPr>
          </w:p>
        </w:tc>
        <w:tc>
          <w:tcPr>
            <w:tcW w:w="109" w:type="pct"/>
            <w:vMerge/>
          </w:tcPr>
          <w:p w14:paraId="31A3AD0D" w14:textId="77777777" w:rsidR="00B30B58" w:rsidRDefault="00B30B58" w:rsidP="004F5340"/>
        </w:tc>
        <w:tc>
          <w:tcPr>
            <w:tcW w:w="110" w:type="pct"/>
          </w:tcPr>
          <w:p w14:paraId="7A7F7D9F" w14:textId="77777777" w:rsidR="00B30B58" w:rsidRPr="00E93F11" w:rsidRDefault="00B30B58" w:rsidP="004F5340">
            <w:pPr>
              <w:pStyle w:val="Heading1"/>
              <w:rPr>
                <w:noProof/>
                <w:sz w:val="10"/>
                <w:szCs w:val="10"/>
              </w:rPr>
            </w:pPr>
          </w:p>
        </w:tc>
        <w:tc>
          <w:tcPr>
            <w:tcW w:w="2385" w:type="pct"/>
          </w:tcPr>
          <w:p w14:paraId="6F329440" w14:textId="40C58286" w:rsidR="00B30B58" w:rsidRPr="00E97CB2" w:rsidRDefault="00B30B58" w:rsidP="004F5340">
            <w:pPr>
              <w:pStyle w:val="Heading1"/>
            </w:pPr>
          </w:p>
        </w:tc>
      </w:tr>
      <w:tr w:rsidR="00B30B58" w14:paraId="74038502" w14:textId="77777777" w:rsidTr="00A87EBD">
        <w:tc>
          <w:tcPr>
            <w:tcW w:w="2396" w:type="pct"/>
            <w:vMerge/>
          </w:tcPr>
          <w:p w14:paraId="40D93989" w14:textId="77777777" w:rsidR="00B30B58" w:rsidRPr="00E97CB2" w:rsidRDefault="00B30B58" w:rsidP="004F5340">
            <w:pPr>
              <w:pStyle w:val="Heading1"/>
            </w:pPr>
          </w:p>
        </w:tc>
        <w:tc>
          <w:tcPr>
            <w:tcW w:w="109" w:type="pct"/>
            <w:vMerge/>
          </w:tcPr>
          <w:p w14:paraId="6881115D" w14:textId="77777777" w:rsidR="00B30B58" w:rsidRDefault="00B30B58" w:rsidP="004F5340"/>
        </w:tc>
        <w:tc>
          <w:tcPr>
            <w:tcW w:w="110" w:type="pct"/>
          </w:tcPr>
          <w:p w14:paraId="7B177E28" w14:textId="77777777" w:rsidR="00B30B58" w:rsidRPr="00E97CB2" w:rsidRDefault="00B30B58" w:rsidP="004F5340">
            <w:pPr>
              <w:pStyle w:val="Heading1"/>
            </w:pPr>
          </w:p>
        </w:tc>
        <w:tc>
          <w:tcPr>
            <w:tcW w:w="2385" w:type="pct"/>
          </w:tcPr>
          <w:p w14:paraId="3A83F966" w14:textId="356B93F2" w:rsidR="00B30B58" w:rsidRPr="00E97CB2" w:rsidRDefault="00B30B58" w:rsidP="004F5340">
            <w:pPr>
              <w:pStyle w:val="Heading1"/>
            </w:pPr>
          </w:p>
        </w:tc>
      </w:tr>
    </w:tbl>
    <w:p w14:paraId="49F957C8" w14:textId="77777777" w:rsidR="00C8183F" w:rsidRDefault="00C8183F" w:rsidP="00F5689F"/>
    <w:p w14:paraId="7DA96733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bookmarkEnd w:id="0"/>
    <w:p w14:paraId="5D2B60AD" w14:textId="28C34702" w:rsidR="00340C75" w:rsidRPr="00F5689F" w:rsidRDefault="00340C75" w:rsidP="00D65F97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98B7" w14:textId="77777777" w:rsidR="00835E62" w:rsidRDefault="00835E62" w:rsidP="001B56AD">
      <w:pPr>
        <w:spacing w:line="240" w:lineRule="auto"/>
      </w:pPr>
      <w:r>
        <w:separator/>
      </w:r>
    </w:p>
  </w:endnote>
  <w:endnote w:type="continuationSeparator" w:id="0">
    <w:p w14:paraId="1E84726C" w14:textId="77777777" w:rsidR="00835E62" w:rsidRDefault="00835E6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1356" w14:textId="77777777" w:rsidR="00835E62" w:rsidRDefault="00835E62" w:rsidP="001B56AD">
      <w:pPr>
        <w:spacing w:line="240" w:lineRule="auto"/>
      </w:pPr>
      <w:r>
        <w:separator/>
      </w:r>
    </w:p>
  </w:footnote>
  <w:footnote w:type="continuationSeparator" w:id="0">
    <w:p w14:paraId="4AC68815" w14:textId="77777777" w:rsidR="00835E62" w:rsidRDefault="00835E6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BF7"/>
    <w:multiLevelType w:val="hybridMultilevel"/>
    <w:tmpl w:val="110AF89E"/>
    <w:lvl w:ilvl="0" w:tplc="7696D402">
      <w:start w:val="2015"/>
      <w:numFmt w:val="bullet"/>
      <w:lvlText w:val=""/>
      <w:lvlJc w:val="left"/>
      <w:pPr>
        <w:ind w:left="465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D564CEE"/>
    <w:multiLevelType w:val="hybridMultilevel"/>
    <w:tmpl w:val="2C4A71A6"/>
    <w:lvl w:ilvl="0" w:tplc="254081E2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5FF2"/>
    <w:multiLevelType w:val="hybridMultilevel"/>
    <w:tmpl w:val="3B2A3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8EA1102"/>
    <w:multiLevelType w:val="hybridMultilevel"/>
    <w:tmpl w:val="5D141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1C3978D1"/>
    <w:multiLevelType w:val="hybridMultilevel"/>
    <w:tmpl w:val="9B0C99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6237F"/>
    <w:multiLevelType w:val="hybridMultilevel"/>
    <w:tmpl w:val="158C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D5B02"/>
    <w:multiLevelType w:val="hybridMultilevel"/>
    <w:tmpl w:val="67047EB6"/>
    <w:lvl w:ilvl="0" w:tplc="1106517C">
      <w:start w:val="2015"/>
      <w:numFmt w:val="bullet"/>
      <w:lvlText w:val=""/>
      <w:lvlJc w:val="left"/>
      <w:pPr>
        <w:ind w:left="405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11E415D"/>
    <w:multiLevelType w:val="hybridMultilevel"/>
    <w:tmpl w:val="86980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31203E4"/>
    <w:multiLevelType w:val="hybridMultilevel"/>
    <w:tmpl w:val="5CE41A8E"/>
    <w:lvl w:ilvl="0" w:tplc="820A3332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A5F5F"/>
    <w:multiLevelType w:val="hybridMultilevel"/>
    <w:tmpl w:val="A5A40D62"/>
    <w:lvl w:ilvl="0" w:tplc="68EA686E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062E"/>
    <w:multiLevelType w:val="hybridMultilevel"/>
    <w:tmpl w:val="A3F67D3A"/>
    <w:lvl w:ilvl="0" w:tplc="5992BB36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94F7A"/>
    <w:multiLevelType w:val="hybridMultilevel"/>
    <w:tmpl w:val="3BBADD98"/>
    <w:lvl w:ilvl="0" w:tplc="BAD076D4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039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7F62DC"/>
    <w:multiLevelType w:val="hybridMultilevel"/>
    <w:tmpl w:val="A0A2F2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664195"/>
    <w:multiLevelType w:val="hybridMultilevel"/>
    <w:tmpl w:val="4FDADF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79A4"/>
    <w:multiLevelType w:val="hybridMultilevel"/>
    <w:tmpl w:val="9800C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D3561"/>
    <w:multiLevelType w:val="hybridMultilevel"/>
    <w:tmpl w:val="CF743C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58BC"/>
    <w:multiLevelType w:val="hybridMultilevel"/>
    <w:tmpl w:val="6BAAC734"/>
    <w:lvl w:ilvl="0" w:tplc="BFF6B392">
      <w:start w:val="2015"/>
      <w:numFmt w:val="bullet"/>
      <w:lvlText w:val=""/>
      <w:lvlJc w:val="left"/>
      <w:pPr>
        <w:ind w:left="465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745F3C20"/>
    <w:multiLevelType w:val="hybridMultilevel"/>
    <w:tmpl w:val="BEA8DA00"/>
    <w:lvl w:ilvl="0" w:tplc="7436B156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51405203">
    <w:abstractNumId w:val="10"/>
  </w:num>
  <w:num w:numId="2" w16cid:durableId="2136092557">
    <w:abstractNumId w:val="23"/>
  </w:num>
  <w:num w:numId="3" w16cid:durableId="1595358175">
    <w:abstractNumId w:val="22"/>
  </w:num>
  <w:num w:numId="4" w16cid:durableId="373622577">
    <w:abstractNumId w:val="3"/>
  </w:num>
  <w:num w:numId="5" w16cid:durableId="1974749078">
    <w:abstractNumId w:val="5"/>
  </w:num>
  <w:num w:numId="6" w16cid:durableId="1048838298">
    <w:abstractNumId w:val="24"/>
  </w:num>
  <w:num w:numId="7" w16cid:durableId="1865435382">
    <w:abstractNumId w:val="11"/>
  </w:num>
  <w:num w:numId="8" w16cid:durableId="336663392">
    <w:abstractNumId w:val="8"/>
  </w:num>
  <w:num w:numId="9" w16cid:durableId="1126391178">
    <w:abstractNumId w:val="0"/>
  </w:num>
  <w:num w:numId="10" w16cid:durableId="1616785843">
    <w:abstractNumId w:val="20"/>
  </w:num>
  <w:num w:numId="11" w16cid:durableId="301082303">
    <w:abstractNumId w:val="21"/>
  </w:num>
  <w:num w:numId="12" w16cid:durableId="2079326385">
    <w:abstractNumId w:val="13"/>
  </w:num>
  <w:num w:numId="13" w16cid:durableId="907766176">
    <w:abstractNumId w:val="14"/>
  </w:num>
  <w:num w:numId="14" w16cid:durableId="576330183">
    <w:abstractNumId w:val="1"/>
  </w:num>
  <w:num w:numId="15" w16cid:durableId="1404261055">
    <w:abstractNumId w:val="12"/>
  </w:num>
  <w:num w:numId="16" w16cid:durableId="1181431787">
    <w:abstractNumId w:val="18"/>
  </w:num>
  <w:num w:numId="17" w16cid:durableId="211231483">
    <w:abstractNumId w:val="7"/>
  </w:num>
  <w:num w:numId="18" w16cid:durableId="1660187355">
    <w:abstractNumId w:val="4"/>
  </w:num>
  <w:num w:numId="19" w16cid:durableId="1172262453">
    <w:abstractNumId w:val="2"/>
  </w:num>
  <w:num w:numId="20" w16cid:durableId="356009557">
    <w:abstractNumId w:val="19"/>
  </w:num>
  <w:num w:numId="21" w16cid:durableId="1091121075">
    <w:abstractNumId w:val="9"/>
  </w:num>
  <w:num w:numId="22" w16cid:durableId="1696661862">
    <w:abstractNumId w:val="17"/>
  </w:num>
  <w:num w:numId="23" w16cid:durableId="18624101">
    <w:abstractNumId w:val="6"/>
  </w:num>
  <w:num w:numId="24" w16cid:durableId="556208261">
    <w:abstractNumId w:val="16"/>
  </w:num>
  <w:num w:numId="25" w16cid:durableId="16156733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51"/>
    <w:rsid w:val="000030A3"/>
    <w:rsid w:val="00035D7D"/>
    <w:rsid w:val="000430BC"/>
    <w:rsid w:val="000B7E9E"/>
    <w:rsid w:val="00102648"/>
    <w:rsid w:val="001B56AD"/>
    <w:rsid w:val="00237AAC"/>
    <w:rsid w:val="00273963"/>
    <w:rsid w:val="0028525C"/>
    <w:rsid w:val="002D2F41"/>
    <w:rsid w:val="00323322"/>
    <w:rsid w:val="00340C75"/>
    <w:rsid w:val="003E6D64"/>
    <w:rsid w:val="003F6860"/>
    <w:rsid w:val="00457A5D"/>
    <w:rsid w:val="004A3B9F"/>
    <w:rsid w:val="004B2C8D"/>
    <w:rsid w:val="004C4075"/>
    <w:rsid w:val="004C7E05"/>
    <w:rsid w:val="004F5340"/>
    <w:rsid w:val="005474DB"/>
    <w:rsid w:val="005B1B13"/>
    <w:rsid w:val="005D49CA"/>
    <w:rsid w:val="005F4440"/>
    <w:rsid w:val="006F7F1C"/>
    <w:rsid w:val="007466F4"/>
    <w:rsid w:val="00793691"/>
    <w:rsid w:val="007E7E85"/>
    <w:rsid w:val="00810BD7"/>
    <w:rsid w:val="00835E62"/>
    <w:rsid w:val="00851431"/>
    <w:rsid w:val="008539E9"/>
    <w:rsid w:val="0086291E"/>
    <w:rsid w:val="008B780E"/>
    <w:rsid w:val="008D69DD"/>
    <w:rsid w:val="008E5E6F"/>
    <w:rsid w:val="00945896"/>
    <w:rsid w:val="009C0CDE"/>
    <w:rsid w:val="009F007B"/>
    <w:rsid w:val="00A1439F"/>
    <w:rsid w:val="00A2361D"/>
    <w:rsid w:val="00A635D5"/>
    <w:rsid w:val="00A82D03"/>
    <w:rsid w:val="00A87EBD"/>
    <w:rsid w:val="00B30B58"/>
    <w:rsid w:val="00B80EE9"/>
    <w:rsid w:val="00B95A9C"/>
    <w:rsid w:val="00BA4251"/>
    <w:rsid w:val="00BB23D5"/>
    <w:rsid w:val="00BD7C20"/>
    <w:rsid w:val="00C764ED"/>
    <w:rsid w:val="00C8183F"/>
    <w:rsid w:val="00C83E97"/>
    <w:rsid w:val="00CC16BC"/>
    <w:rsid w:val="00D25323"/>
    <w:rsid w:val="00D44DDC"/>
    <w:rsid w:val="00D65F97"/>
    <w:rsid w:val="00D87E03"/>
    <w:rsid w:val="00E52B4A"/>
    <w:rsid w:val="00E6525B"/>
    <w:rsid w:val="00E66A5A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1F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Blizzard54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reyashpandey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shreyash-pandey-01892b14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eyash.p\AppData\Local\Microsoft\Office\16.0\DTS\en-US%7bBF0EF2AB-ED13-467D-B962-35FB1FD2B1FF%7d\%7bC6FEB3BB-1621-449D-908D-D00440D6B274%7dtf0011276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{C6FEB3BB-1621-449D-908D-D00440D6B274}tf00112764_win32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2022-09-22T07:43:00Z</dcterms:created>
  <dcterms:modified xsi:type="dcterms:W3CDTF">2023-08-29T20:20:00Z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